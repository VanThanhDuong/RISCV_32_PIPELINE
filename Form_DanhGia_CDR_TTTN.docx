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BAD" w:rsidRDefault="00F91B09">
      <w:pPr>
        <w:spacing w:before="8" w:line="100" w:lineRule="exact"/>
        <w:rPr>
          <w:sz w:val="11"/>
          <w:szCs w:val="11"/>
        </w:rPr>
      </w:pPr>
      <w:r w:rsidRPr="009C20CF">
        <w:rPr>
          <w:noProof/>
        </w:rPr>
        <w:drawing>
          <wp:anchor distT="0" distB="0" distL="114300" distR="114300" simplePos="0" relativeHeight="251662336" behindDoc="0" locked="0" layoutInCell="1" allowOverlap="1" wp14:anchorId="0212FFEC" wp14:editId="2DF0B111">
            <wp:simplePos x="0" y="0"/>
            <wp:positionH relativeFrom="margin">
              <wp:posOffset>22860</wp:posOffset>
            </wp:positionH>
            <wp:positionV relativeFrom="paragraph">
              <wp:posOffset>-312420</wp:posOffset>
            </wp:positionV>
            <wp:extent cx="664051" cy="678180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51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B09">
        <w:rPr>
          <w:noProof/>
          <w:sz w:val="11"/>
          <w:szCs w:val="1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183A36" wp14:editId="1D7E0495">
                <wp:simplePos x="0" y="0"/>
                <wp:positionH relativeFrom="column">
                  <wp:posOffset>579120</wp:posOffset>
                </wp:positionH>
                <wp:positionV relativeFrom="paragraph">
                  <wp:posOffset>-340360</wp:posOffset>
                </wp:positionV>
                <wp:extent cx="236093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B09" w:rsidRPr="00F91B09" w:rsidRDefault="00F91B09" w:rsidP="00F91B0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1B09">
                              <w:rPr>
                                <w:b/>
                              </w:rPr>
                              <w:t>ĐẠI HỌC QUỐC GIA TP.HCM</w:t>
                            </w:r>
                          </w:p>
                          <w:p w:rsidR="00F91B09" w:rsidRPr="00F91B09" w:rsidRDefault="00F91B09" w:rsidP="00F91B0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91B09">
                              <w:rPr>
                                <w:b/>
                              </w:rPr>
                              <w:t>TRƯỜNG ĐẠI HỌC BÁCH KHOA</w:t>
                            </w:r>
                          </w:p>
                          <w:p w:rsidR="00F91B09" w:rsidRDefault="00F91B09" w:rsidP="00F91B09">
                            <w:pPr>
                              <w:jc w:val="center"/>
                            </w:pPr>
                            <w:r w:rsidRPr="00F91B09">
                              <w:rPr>
                                <w:b/>
                              </w:rPr>
                              <w:t>KHOA ĐIỆN-ĐIÊN TỬ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183A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6pt;margin-top:-26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" stroked="f">
                <v:textbox style="mso-fit-shape-to-text:t">
                  <w:txbxContent>
                    <w:p w:rsidR="00F91B09" w:rsidRPr="00F91B09" w:rsidRDefault="00F91B09" w:rsidP="00F91B09">
                      <w:pPr>
                        <w:jc w:val="center"/>
                        <w:rPr>
                          <w:b/>
                        </w:rPr>
                      </w:pPr>
                      <w:r w:rsidRPr="00F91B09">
                        <w:rPr>
                          <w:b/>
                        </w:rPr>
                        <w:t>ĐẠI HỌC QUỐC GIA TP.HCM</w:t>
                      </w:r>
                    </w:p>
                    <w:p w:rsidR="00F91B09" w:rsidRPr="00F91B09" w:rsidRDefault="00F91B09" w:rsidP="00F91B09">
                      <w:pPr>
                        <w:jc w:val="center"/>
                        <w:rPr>
                          <w:b/>
                        </w:rPr>
                      </w:pPr>
                      <w:r w:rsidRPr="00F91B09">
                        <w:rPr>
                          <w:b/>
                        </w:rPr>
                        <w:t>TRƯỜNG ĐẠI HỌC BÁCH KHOA</w:t>
                      </w:r>
                    </w:p>
                    <w:p w:rsidR="00F91B09" w:rsidRDefault="00F91B09" w:rsidP="00F91B09">
                      <w:pPr>
                        <w:jc w:val="center"/>
                      </w:pPr>
                      <w:r w:rsidRPr="00F91B09">
                        <w:rPr>
                          <w:b/>
                        </w:rPr>
                        <w:t>KHOA ĐIỆN-ĐIÊN TỬ</w:t>
                      </w:r>
                    </w:p>
                  </w:txbxContent>
                </v:textbox>
              </v:shape>
            </w:pict>
          </mc:Fallback>
        </mc:AlternateContent>
      </w:r>
    </w:p>
    <w:p w:rsidR="00F23BAD" w:rsidRDefault="00F23BAD">
      <w:pPr>
        <w:spacing w:line="200" w:lineRule="exact"/>
      </w:pPr>
    </w:p>
    <w:p w:rsidR="00F91B09" w:rsidRPr="00F91B09" w:rsidRDefault="00412474" w:rsidP="00F91B09">
      <w:pPr>
        <w:spacing w:before="59"/>
        <w:jc w:val="center"/>
        <w:rPr>
          <w:b/>
          <w:sz w:val="24"/>
        </w:rPr>
      </w:pPr>
      <w:r w:rsidRPr="00F91B09">
        <w:rPr>
          <w:b/>
          <w:sz w:val="24"/>
        </w:rPr>
        <w:t>MẪU ĐÁNH GIÁ THỰC TẬP TỐT NGHIỆP</w:t>
      </w:r>
    </w:p>
    <w:p w:rsidR="00F23BAD" w:rsidRDefault="00412474" w:rsidP="00F91B09">
      <w:pPr>
        <w:spacing w:before="59"/>
        <w:rPr>
          <w:sz w:val="24"/>
          <w:szCs w:val="24"/>
        </w:rPr>
      </w:pPr>
      <w:r>
        <w:rPr>
          <w:spacing w:val="-3"/>
          <w:sz w:val="24"/>
          <w:szCs w:val="24"/>
        </w:rPr>
        <w:t>Họ t</w:t>
      </w:r>
      <w:r w:rsidR="006F03DC">
        <w:rPr>
          <w:spacing w:val="1"/>
          <w:sz w:val="24"/>
          <w:szCs w:val="24"/>
        </w:rPr>
        <w:t>ê</w:t>
      </w:r>
      <w:r w:rsidR="006F03DC">
        <w:rPr>
          <w:sz w:val="24"/>
          <w:szCs w:val="24"/>
        </w:rPr>
        <w:t>n sinh v</w:t>
      </w:r>
      <w:r w:rsidR="006F03DC">
        <w:rPr>
          <w:spacing w:val="-2"/>
          <w:sz w:val="24"/>
          <w:szCs w:val="24"/>
        </w:rPr>
        <w:t>i</w:t>
      </w:r>
      <w:r w:rsidR="006F03DC">
        <w:rPr>
          <w:spacing w:val="1"/>
          <w:sz w:val="24"/>
          <w:szCs w:val="24"/>
        </w:rPr>
        <w:t>ê</w:t>
      </w:r>
      <w:r w:rsidR="006F03DC">
        <w:rPr>
          <w:sz w:val="24"/>
          <w:szCs w:val="24"/>
        </w:rPr>
        <w:t xml:space="preserve">n: </w:t>
      </w:r>
      <w:r>
        <w:rPr>
          <w:sz w:val="24"/>
          <w:szCs w:val="24"/>
        </w:rPr>
        <w:t>……………………………………………………………</w:t>
      </w:r>
      <w:r w:rsidR="006F03DC">
        <w:rPr>
          <w:spacing w:val="8"/>
          <w:sz w:val="24"/>
          <w:szCs w:val="24"/>
        </w:rPr>
        <w:t xml:space="preserve"> </w:t>
      </w:r>
      <w:r w:rsidR="006F03DC">
        <w:rPr>
          <w:spacing w:val="-2"/>
          <w:sz w:val="24"/>
          <w:szCs w:val="24"/>
        </w:rPr>
        <w:t>M</w:t>
      </w:r>
      <w:r w:rsidR="006F03DC">
        <w:rPr>
          <w:sz w:val="24"/>
          <w:szCs w:val="24"/>
        </w:rPr>
        <w:t>ã</w:t>
      </w:r>
      <w:r w:rsidR="006F03DC">
        <w:rPr>
          <w:spacing w:val="-1"/>
          <w:sz w:val="24"/>
          <w:szCs w:val="24"/>
        </w:rPr>
        <w:t xml:space="preserve"> </w:t>
      </w:r>
      <w:r w:rsidR="006F03DC">
        <w:rPr>
          <w:spacing w:val="3"/>
          <w:sz w:val="24"/>
          <w:szCs w:val="24"/>
        </w:rPr>
        <w:t>s</w:t>
      </w:r>
      <w:r w:rsidR="006F03DC">
        <w:rPr>
          <w:sz w:val="24"/>
          <w:szCs w:val="24"/>
        </w:rPr>
        <w:t>ố sinh</w:t>
      </w:r>
      <w:r w:rsidR="006F03DC">
        <w:rPr>
          <w:spacing w:val="-2"/>
          <w:sz w:val="24"/>
          <w:szCs w:val="24"/>
        </w:rPr>
        <w:t xml:space="preserve"> </w:t>
      </w:r>
      <w:proofErr w:type="gramStart"/>
      <w:r w:rsidR="006F03DC">
        <w:rPr>
          <w:sz w:val="24"/>
          <w:szCs w:val="24"/>
        </w:rPr>
        <w:t>vi</w:t>
      </w:r>
      <w:r w:rsidR="006F03DC">
        <w:rPr>
          <w:spacing w:val="-1"/>
          <w:sz w:val="24"/>
          <w:szCs w:val="24"/>
        </w:rPr>
        <w:t>ê</w:t>
      </w:r>
      <w:r w:rsidR="006F03DC">
        <w:rPr>
          <w:sz w:val="24"/>
          <w:szCs w:val="24"/>
        </w:rPr>
        <w:t>n:</w:t>
      </w:r>
      <w:r>
        <w:rPr>
          <w:sz w:val="24"/>
          <w:szCs w:val="24"/>
        </w:rPr>
        <w:t>…</w:t>
      </w:r>
      <w:proofErr w:type="gramEnd"/>
      <w:r>
        <w:rPr>
          <w:sz w:val="24"/>
          <w:szCs w:val="24"/>
        </w:rPr>
        <w:t>……</w:t>
      </w:r>
      <w:r w:rsidR="00F91B09">
        <w:rPr>
          <w:sz w:val="24"/>
          <w:szCs w:val="24"/>
        </w:rPr>
        <w:t>……</w:t>
      </w:r>
    </w:p>
    <w:p w:rsidR="00412474" w:rsidRDefault="00412474" w:rsidP="00F91B09">
      <w:pPr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Tên công </w:t>
      </w:r>
      <w:proofErr w:type="gramStart"/>
      <w:r>
        <w:rPr>
          <w:sz w:val="24"/>
          <w:szCs w:val="24"/>
        </w:rPr>
        <w:t>ty:…</w:t>
      </w:r>
      <w:proofErr w:type="gramEnd"/>
      <w:r>
        <w:rPr>
          <w:sz w:val="24"/>
          <w:szCs w:val="24"/>
        </w:rPr>
        <w:t>…………………………………………………………………………………………</w:t>
      </w:r>
      <w:r w:rsidR="00F91B09">
        <w:rPr>
          <w:sz w:val="24"/>
          <w:szCs w:val="24"/>
        </w:rPr>
        <w:t>…...</w:t>
      </w:r>
    </w:p>
    <w:p w:rsidR="00412474" w:rsidRDefault="00412474" w:rsidP="00F91B09">
      <w:pPr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Địa chỉ công </w:t>
      </w:r>
      <w:proofErr w:type="gramStart"/>
      <w:r>
        <w:rPr>
          <w:sz w:val="24"/>
          <w:szCs w:val="24"/>
        </w:rPr>
        <w:t>ty:…</w:t>
      </w:r>
      <w:proofErr w:type="gramEnd"/>
      <w:r>
        <w:rPr>
          <w:sz w:val="24"/>
          <w:szCs w:val="24"/>
        </w:rPr>
        <w:t>………………………………………………………………………………………</w:t>
      </w:r>
      <w:r w:rsidR="00F91B09">
        <w:rPr>
          <w:sz w:val="24"/>
          <w:szCs w:val="24"/>
        </w:rPr>
        <w:t>…..</w:t>
      </w:r>
    </w:p>
    <w:p w:rsidR="00412474" w:rsidRDefault="00412474" w:rsidP="00F91B09">
      <w:pPr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Người đại diện/hướng dẫn thực </w:t>
      </w:r>
      <w:proofErr w:type="gramStart"/>
      <w:r>
        <w:rPr>
          <w:sz w:val="24"/>
          <w:szCs w:val="24"/>
        </w:rPr>
        <w:t>tập:…</w:t>
      </w:r>
      <w:proofErr w:type="gramEnd"/>
      <w:r>
        <w:rPr>
          <w:sz w:val="24"/>
          <w:szCs w:val="24"/>
        </w:rPr>
        <w:t>…………………………………………………………………</w:t>
      </w:r>
      <w:r w:rsidR="00F91B09">
        <w:rPr>
          <w:sz w:val="24"/>
          <w:szCs w:val="24"/>
        </w:rPr>
        <w:t>…..</w:t>
      </w:r>
    </w:p>
    <w:p w:rsidR="00412474" w:rsidRDefault="00412474" w:rsidP="00F91B09">
      <w:pPr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Điện </w:t>
      </w:r>
      <w:proofErr w:type="gramStart"/>
      <w:r>
        <w:rPr>
          <w:sz w:val="24"/>
          <w:szCs w:val="24"/>
        </w:rPr>
        <w:t>thoại:…</w:t>
      </w:r>
      <w:proofErr w:type="gramEnd"/>
      <w:r>
        <w:rPr>
          <w:sz w:val="24"/>
          <w:szCs w:val="24"/>
        </w:rPr>
        <w:t>……………………………</w:t>
      </w:r>
      <w:r w:rsidR="00F91B09">
        <w:rPr>
          <w:sz w:val="24"/>
          <w:szCs w:val="24"/>
        </w:rPr>
        <w:t>…</w:t>
      </w:r>
      <w:r>
        <w:rPr>
          <w:sz w:val="24"/>
          <w:szCs w:val="24"/>
        </w:rPr>
        <w:t xml:space="preserve"> Email:…………………………………………………</w:t>
      </w:r>
      <w:r w:rsidR="00F91B09">
        <w:rPr>
          <w:sz w:val="24"/>
          <w:szCs w:val="24"/>
        </w:rPr>
        <w:t>……</w:t>
      </w:r>
      <w:r w:rsidR="00E972C1">
        <w:rPr>
          <w:sz w:val="24"/>
          <w:szCs w:val="24"/>
        </w:rPr>
        <w:t>..</w:t>
      </w:r>
    </w:p>
    <w:tbl>
      <w:tblPr>
        <w:tblpPr w:leftFromText="180" w:rightFromText="180" w:vertAnchor="text" w:horzAnchor="margin" w:tblpY="104"/>
        <w:tblW w:w="106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1580"/>
        <w:gridCol w:w="1620"/>
        <w:gridCol w:w="1530"/>
        <w:gridCol w:w="1440"/>
        <w:gridCol w:w="1800"/>
        <w:gridCol w:w="1003"/>
      </w:tblGrid>
      <w:tr w:rsidR="00412474" w:rsidRPr="00412474" w:rsidTr="00412474">
        <w:trPr>
          <w:trHeight w:hRule="exact" w:val="286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/>
              <w:rPr>
                <w:b/>
                <w:sz w:val="22"/>
                <w:szCs w:val="24"/>
              </w:rPr>
            </w:pPr>
            <w:r w:rsidRPr="00412474">
              <w:rPr>
                <w:b/>
                <w:spacing w:val="1"/>
                <w:sz w:val="22"/>
                <w:szCs w:val="24"/>
              </w:rPr>
              <w:t>C</w:t>
            </w:r>
            <w:r w:rsidRPr="00412474">
              <w:rPr>
                <w:b/>
                <w:sz w:val="22"/>
                <w:szCs w:val="24"/>
              </w:rPr>
              <w:t>h</w:t>
            </w:r>
            <w:r w:rsidRPr="00412474">
              <w:rPr>
                <w:b/>
                <w:spacing w:val="-2"/>
                <w:sz w:val="22"/>
                <w:szCs w:val="24"/>
              </w:rPr>
              <w:t>u</w:t>
            </w:r>
            <w:r w:rsidRPr="00412474">
              <w:rPr>
                <w:b/>
                <w:spacing w:val="-1"/>
                <w:sz w:val="22"/>
                <w:szCs w:val="24"/>
              </w:rPr>
              <w:t>ẩ</w:t>
            </w:r>
            <w:r w:rsidRPr="00412474">
              <w:rPr>
                <w:b/>
                <w:sz w:val="22"/>
                <w:szCs w:val="24"/>
              </w:rPr>
              <w:t>n đ</w:t>
            </w:r>
            <w:r w:rsidRPr="00412474">
              <w:rPr>
                <w:b/>
                <w:spacing w:val="1"/>
                <w:sz w:val="22"/>
                <w:szCs w:val="24"/>
              </w:rPr>
              <w:t>ầ</w:t>
            </w:r>
            <w:r w:rsidRPr="00412474">
              <w:rPr>
                <w:b/>
                <w:sz w:val="22"/>
                <w:szCs w:val="24"/>
              </w:rPr>
              <w:t xml:space="preserve">u </w:t>
            </w:r>
            <w:r w:rsidRPr="00412474">
              <w:rPr>
                <w:b/>
                <w:spacing w:val="-1"/>
                <w:sz w:val="22"/>
                <w:szCs w:val="24"/>
              </w:rPr>
              <w:t>r</w:t>
            </w:r>
            <w:r w:rsidRPr="00412474">
              <w:rPr>
                <w:b/>
                <w:sz w:val="22"/>
                <w:szCs w:val="24"/>
              </w:rPr>
              <w:t>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E972C1" w:rsidRDefault="00412474" w:rsidP="00E972C1">
            <w:pPr>
              <w:spacing w:line="260" w:lineRule="exact"/>
              <w:ind w:left="502"/>
              <w:rPr>
                <w:b/>
                <w:spacing w:val="2"/>
                <w:sz w:val="22"/>
                <w:szCs w:val="24"/>
              </w:rPr>
            </w:pPr>
            <w:r w:rsidRPr="00E972C1">
              <w:rPr>
                <w:b/>
                <w:spacing w:val="2"/>
                <w:sz w:val="22"/>
                <w:szCs w:val="24"/>
              </w:rPr>
              <w:t>Mức 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502"/>
              <w:rPr>
                <w:b/>
                <w:sz w:val="22"/>
                <w:szCs w:val="24"/>
              </w:rPr>
            </w:pPr>
            <w:r w:rsidRPr="00412474">
              <w:rPr>
                <w:b/>
                <w:spacing w:val="-2"/>
                <w:sz w:val="22"/>
                <w:szCs w:val="24"/>
              </w:rPr>
              <w:t>M</w:t>
            </w:r>
            <w:r w:rsidRPr="00412474">
              <w:rPr>
                <w:b/>
                <w:spacing w:val="2"/>
                <w:sz w:val="22"/>
                <w:szCs w:val="24"/>
              </w:rPr>
              <w:t>ứ</w:t>
            </w:r>
            <w:r w:rsidRPr="00412474">
              <w:rPr>
                <w:b/>
                <w:sz w:val="22"/>
                <w:szCs w:val="24"/>
              </w:rPr>
              <w:t>c</w:t>
            </w:r>
            <w:r w:rsidRPr="00412474">
              <w:rPr>
                <w:b/>
                <w:spacing w:val="-1"/>
                <w:sz w:val="22"/>
                <w:szCs w:val="24"/>
              </w:rPr>
              <w:t xml:space="preserve"> </w:t>
            </w:r>
            <w:r w:rsidRPr="00412474">
              <w:rPr>
                <w:b/>
                <w:sz w:val="22"/>
                <w:szCs w:val="24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499"/>
              <w:rPr>
                <w:b/>
                <w:sz w:val="22"/>
                <w:szCs w:val="24"/>
              </w:rPr>
            </w:pPr>
            <w:r w:rsidRPr="00412474">
              <w:rPr>
                <w:b/>
                <w:sz w:val="22"/>
                <w:szCs w:val="24"/>
              </w:rPr>
              <w:t>Mức</w:t>
            </w:r>
            <w:r w:rsidRPr="00412474">
              <w:rPr>
                <w:b/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b/>
                <w:sz w:val="22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502"/>
              <w:rPr>
                <w:b/>
                <w:sz w:val="22"/>
                <w:szCs w:val="24"/>
              </w:rPr>
            </w:pPr>
            <w:r w:rsidRPr="00412474">
              <w:rPr>
                <w:b/>
                <w:sz w:val="22"/>
                <w:szCs w:val="24"/>
              </w:rPr>
              <w:t>Mức</w:t>
            </w:r>
            <w:r w:rsidRPr="00412474">
              <w:rPr>
                <w:b/>
                <w:spacing w:val="-1"/>
                <w:sz w:val="22"/>
                <w:szCs w:val="24"/>
              </w:rPr>
              <w:t xml:space="preserve"> </w:t>
            </w:r>
            <w:r w:rsidRPr="00412474">
              <w:rPr>
                <w:b/>
                <w:sz w:val="22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499"/>
              <w:rPr>
                <w:b/>
                <w:sz w:val="22"/>
                <w:szCs w:val="24"/>
              </w:rPr>
            </w:pPr>
            <w:r w:rsidRPr="00412474">
              <w:rPr>
                <w:b/>
                <w:sz w:val="22"/>
                <w:szCs w:val="24"/>
              </w:rPr>
              <w:t>Mức</w:t>
            </w:r>
            <w:r w:rsidRPr="00412474">
              <w:rPr>
                <w:b/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b/>
                <w:sz w:val="22"/>
                <w:szCs w:val="24"/>
              </w:rPr>
              <w:t>5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8"/>
              <w:rPr>
                <w:b/>
                <w:sz w:val="22"/>
                <w:szCs w:val="24"/>
              </w:rPr>
            </w:pPr>
            <w:r w:rsidRPr="00412474">
              <w:rPr>
                <w:b/>
                <w:sz w:val="22"/>
                <w:szCs w:val="24"/>
              </w:rPr>
              <w:t>Đánh giá</w:t>
            </w:r>
            <w:r>
              <w:rPr>
                <w:b/>
                <w:sz w:val="22"/>
                <w:szCs w:val="24"/>
              </w:rPr>
              <w:t xml:space="preserve"> (</w:t>
            </w:r>
          </w:p>
        </w:tc>
      </w:tr>
      <w:tr w:rsidR="00412474" w:rsidRPr="00412474" w:rsidTr="00412474">
        <w:trPr>
          <w:trHeight w:hRule="exact" w:val="1432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3"/>
                <w:sz w:val="22"/>
                <w:szCs w:val="24"/>
              </w:rPr>
              <w:t>f</w:t>
            </w:r>
            <w:r w:rsidRPr="00412474">
              <w:rPr>
                <w:sz w:val="22"/>
                <w:szCs w:val="24"/>
              </w:rPr>
              <w:t>1.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Tu</w:t>
            </w:r>
            <w:r w:rsidRPr="00412474">
              <w:rPr>
                <w:spacing w:val="-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>n thủ quy đ</w:t>
            </w:r>
            <w:r w:rsidRPr="00412474">
              <w:rPr>
                <w:spacing w:val="-2"/>
                <w:sz w:val="22"/>
                <w:szCs w:val="24"/>
              </w:rPr>
              <w:t>ị</w:t>
            </w:r>
            <w:r w:rsidRPr="00412474">
              <w:rPr>
                <w:sz w:val="22"/>
                <w:szCs w:val="24"/>
              </w:rPr>
              <w:t xml:space="preserve">nh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 n</w:t>
            </w:r>
            <w:r w:rsidRPr="00412474">
              <w:rPr>
                <w:spacing w:val="-2"/>
                <w:sz w:val="22"/>
                <w:szCs w:val="24"/>
              </w:rPr>
              <w:t>ơ</w:t>
            </w:r>
            <w:r w:rsidRPr="00412474">
              <w:rPr>
                <w:sz w:val="22"/>
                <w:szCs w:val="24"/>
              </w:rPr>
              <w:t xml:space="preserve">i   thực  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 xml:space="preserve">p </w:t>
            </w:r>
            <w:r w:rsidRPr="00412474">
              <w:rPr>
                <w:spacing w:val="-3"/>
                <w:sz w:val="22"/>
                <w:szCs w:val="24"/>
              </w:rPr>
              <w:t>(</w:t>
            </w:r>
            <w:r w:rsidRPr="00412474">
              <w:rPr>
                <w:sz w:val="22"/>
                <w:szCs w:val="24"/>
              </w:rPr>
              <w:t>đi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l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 xml:space="preserve">m đúng 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 xml:space="preserve">iờ)  và 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 t</w:t>
            </w:r>
            <w:r w:rsidRPr="00412474">
              <w:rPr>
                <w:spacing w:val="-3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 nhi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m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Thường xuy</w:t>
            </w:r>
            <w:r w:rsidRPr="00412474">
              <w:rPr>
                <w:spacing w:val="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>n đi l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m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không đúng   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iờ, ho</w:t>
            </w:r>
            <w:r w:rsidRPr="00412474">
              <w:rPr>
                <w:spacing w:val="-1"/>
                <w:sz w:val="22"/>
                <w:szCs w:val="24"/>
              </w:rPr>
              <w:t>ặ</w:t>
            </w:r>
            <w:r w:rsidRPr="00412474">
              <w:rPr>
                <w:sz w:val="22"/>
                <w:szCs w:val="24"/>
              </w:rPr>
              <w:t>c  thi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 t</w:t>
            </w:r>
            <w:r w:rsidRPr="00412474">
              <w:rPr>
                <w:spacing w:val="-1"/>
                <w:sz w:val="22"/>
                <w:szCs w:val="24"/>
              </w:rPr>
              <w:t>rác</w:t>
            </w:r>
            <w:r w:rsidRPr="00412474">
              <w:rPr>
                <w:sz w:val="22"/>
                <w:szCs w:val="24"/>
              </w:rPr>
              <w:t>h nhi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1"/>
                <w:sz w:val="22"/>
                <w:szCs w:val="24"/>
              </w:rPr>
              <w:t>Đ</w:t>
            </w:r>
            <w:r w:rsidRPr="00412474">
              <w:rPr>
                <w:sz w:val="22"/>
                <w:szCs w:val="24"/>
              </w:rPr>
              <w:t>ôi khi đi l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 xml:space="preserve">m không đúng 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iờ,</w:t>
            </w:r>
            <w:r w:rsidRPr="00412474">
              <w:rPr>
                <w:spacing w:val="4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ho</w:t>
            </w:r>
            <w:r w:rsidRPr="00412474">
              <w:rPr>
                <w:spacing w:val="1"/>
                <w:sz w:val="22"/>
                <w:szCs w:val="24"/>
              </w:rPr>
              <w:t>ặ</w:t>
            </w:r>
            <w:r w:rsidRPr="00412474">
              <w:rPr>
                <w:sz w:val="22"/>
                <w:szCs w:val="24"/>
              </w:rPr>
              <w:t>c đôi khi th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 nh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Thường xuy</w:t>
            </w:r>
            <w:r w:rsidRPr="00412474">
              <w:rPr>
                <w:spacing w:val="-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 xml:space="preserve">n đi  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l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 xml:space="preserve">m   đúng 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3"/>
                <w:sz w:val="22"/>
                <w:szCs w:val="24"/>
              </w:rPr>
              <w:t>i</w:t>
            </w:r>
            <w:r w:rsidRPr="00412474">
              <w:rPr>
                <w:sz w:val="22"/>
                <w:szCs w:val="24"/>
              </w:rPr>
              <w:t>ờ và</w:t>
            </w:r>
            <w:r w:rsidRPr="00412474">
              <w:rPr>
                <w:spacing w:val="4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rác</w:t>
            </w:r>
            <w:r w:rsidRPr="00412474">
              <w:rPr>
                <w:sz w:val="22"/>
                <w:szCs w:val="24"/>
              </w:rPr>
              <w:t>h nhi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m </w:t>
            </w:r>
            <w:r w:rsidRPr="00412474">
              <w:rPr>
                <w:spacing w:val="-1"/>
                <w:sz w:val="22"/>
                <w:szCs w:val="24"/>
              </w:rPr>
              <w:t>ca</w:t>
            </w:r>
            <w:r w:rsidRPr="00412474">
              <w:rPr>
                <w:sz w:val="22"/>
                <w:szCs w:val="24"/>
              </w:rPr>
              <w:t>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60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R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t thường xuy</w:t>
            </w:r>
            <w:r w:rsidRPr="00412474">
              <w:rPr>
                <w:spacing w:val="-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đi l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 xml:space="preserve">m đúng 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3"/>
                <w:sz w:val="22"/>
                <w:szCs w:val="24"/>
              </w:rPr>
              <w:t>i</w:t>
            </w:r>
            <w:r w:rsidRPr="00412474">
              <w:rPr>
                <w:sz w:val="22"/>
                <w:szCs w:val="24"/>
              </w:rPr>
              <w:t>ờ và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 t</w:t>
            </w:r>
            <w:r w:rsidRPr="00412474">
              <w:rPr>
                <w:spacing w:val="-3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  nhi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m </w:t>
            </w:r>
            <w:r w:rsidRPr="00412474">
              <w:rPr>
                <w:spacing w:val="-1"/>
                <w:sz w:val="22"/>
                <w:szCs w:val="24"/>
              </w:rPr>
              <w:t>ca</w:t>
            </w:r>
            <w:r w:rsidRPr="00412474">
              <w:rPr>
                <w:sz w:val="22"/>
                <w:szCs w:val="24"/>
              </w:rPr>
              <w:t>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tabs>
                <w:tab w:val="left" w:pos="560"/>
              </w:tabs>
              <w:spacing w:line="260" w:lineRule="exact"/>
              <w:ind w:left="101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3"/>
                <w:sz w:val="22"/>
                <w:szCs w:val="24"/>
              </w:rPr>
              <w:t>L</w:t>
            </w:r>
            <w:r w:rsidRPr="00412474">
              <w:rPr>
                <w:spacing w:val="2"/>
                <w:sz w:val="22"/>
                <w:szCs w:val="24"/>
              </w:rPr>
              <w:t>u</w:t>
            </w:r>
            <w:r w:rsidRPr="00412474">
              <w:rPr>
                <w:sz w:val="22"/>
                <w:szCs w:val="24"/>
              </w:rPr>
              <w:t>ôn l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z w:val="22"/>
                <w:szCs w:val="24"/>
              </w:rPr>
              <w:t>ôn đi l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m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đúng 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3"/>
                <w:sz w:val="22"/>
                <w:szCs w:val="24"/>
              </w:rPr>
              <w:t>i</w:t>
            </w:r>
            <w:r w:rsidRPr="00412474">
              <w:rPr>
                <w:sz w:val="22"/>
                <w:szCs w:val="24"/>
              </w:rPr>
              <w:t>ờ và</w:t>
            </w:r>
            <w:r w:rsidRPr="00412474">
              <w:rPr>
                <w:sz w:val="22"/>
                <w:szCs w:val="24"/>
              </w:rPr>
              <w:tab/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ó   </w:t>
            </w:r>
            <w:r w:rsidRPr="00412474">
              <w:rPr>
                <w:spacing w:val="7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 nhi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m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-1"/>
                <w:sz w:val="22"/>
                <w:szCs w:val="24"/>
              </w:rPr>
              <w:t>ca</w:t>
            </w:r>
            <w:r w:rsidRPr="00412474">
              <w:rPr>
                <w:sz w:val="22"/>
                <w:szCs w:val="24"/>
              </w:rPr>
              <w:t>o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tabs>
                <w:tab w:val="left" w:pos="560"/>
              </w:tabs>
              <w:spacing w:line="260" w:lineRule="exact"/>
              <w:ind w:left="101" w:right="59"/>
              <w:jc w:val="both"/>
              <w:rPr>
                <w:spacing w:val="-3"/>
                <w:sz w:val="22"/>
                <w:szCs w:val="24"/>
              </w:rPr>
            </w:pPr>
          </w:p>
        </w:tc>
      </w:tr>
      <w:tr w:rsidR="00412474" w:rsidRPr="00412474" w:rsidTr="00412474">
        <w:trPr>
          <w:trHeight w:hRule="exact" w:val="135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61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 xml:space="preserve">1. 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B</w:t>
            </w:r>
            <w:r w:rsidRPr="00412474">
              <w:rPr>
                <w:sz w:val="22"/>
                <w:szCs w:val="24"/>
              </w:rPr>
              <w:t xml:space="preserve">ố 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ục b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 xml:space="preserve">o </w:t>
            </w:r>
            <w:r w:rsidRPr="00412474">
              <w:rPr>
                <w:spacing w:val="-1"/>
                <w:sz w:val="22"/>
                <w:szCs w:val="24"/>
              </w:rPr>
              <w:t>cá</w:t>
            </w:r>
            <w:r w:rsidRPr="00412474">
              <w:rPr>
                <w:sz w:val="22"/>
                <w:szCs w:val="24"/>
              </w:rPr>
              <w:t>o kỹ th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7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B</w:t>
            </w:r>
            <w:r w:rsidRPr="00412474">
              <w:rPr>
                <w:sz w:val="22"/>
                <w:szCs w:val="24"/>
              </w:rPr>
              <w:t xml:space="preserve">ố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ục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i l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u không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õ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ng và thi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</w:t>
            </w:r>
            <w:r w:rsidRPr="00412474">
              <w:rPr>
                <w:spacing w:val="4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lo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, th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 xml:space="preserve">u 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 xml:space="preserve">c 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y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z w:val="22"/>
                <w:szCs w:val="24"/>
              </w:rPr>
              <w:t>ố li</w:t>
            </w:r>
            <w:r w:rsidRPr="00412474">
              <w:rPr>
                <w:spacing w:val="-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>n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pacing w:val="2"/>
                <w:sz w:val="22"/>
                <w:szCs w:val="24"/>
              </w:rPr>
              <w:t>n</w:t>
            </w:r>
            <w:r w:rsidRPr="00412474">
              <w:rPr>
                <w:sz w:val="22"/>
                <w:szCs w:val="24"/>
              </w:rPr>
              <w:t>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60"/>
              <w:jc w:val="both"/>
              <w:rPr>
                <w:sz w:val="22"/>
                <w:szCs w:val="24"/>
              </w:rPr>
            </w:pPr>
            <w:r w:rsidRPr="00412474">
              <w:rPr>
                <w:spacing w:val="1"/>
                <w:sz w:val="22"/>
                <w:szCs w:val="24"/>
              </w:rPr>
              <w:t>B</w:t>
            </w:r>
            <w:r w:rsidRPr="00412474">
              <w:rPr>
                <w:spacing w:val="-1"/>
                <w:sz w:val="22"/>
                <w:szCs w:val="24"/>
              </w:rPr>
              <w:t>ắ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</w:t>
            </w:r>
            <w:r w:rsidRPr="00412474">
              <w:rPr>
                <w:spacing w:val="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ho t</w:t>
            </w:r>
            <w:r w:rsidRPr="00412474">
              <w:rPr>
                <w:spacing w:val="-2"/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y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bố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ục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õ </w:t>
            </w:r>
            <w:r w:rsidRPr="00412474">
              <w:rPr>
                <w:spacing w:val="-1"/>
                <w:sz w:val="22"/>
                <w:szCs w:val="24"/>
              </w:rPr>
              <w:t>rà</w:t>
            </w:r>
            <w:r w:rsidRPr="00412474">
              <w:rPr>
                <w:sz w:val="22"/>
                <w:szCs w:val="24"/>
              </w:rPr>
              <w:t>ng  và</w:t>
            </w:r>
            <w:r w:rsidRPr="00412474">
              <w:rPr>
                <w:spacing w:val="57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lo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, v</w:t>
            </w:r>
            <w:r w:rsidRPr="00412474">
              <w:rPr>
                <w:spacing w:val="-2"/>
                <w:sz w:val="22"/>
                <w:szCs w:val="24"/>
              </w:rPr>
              <w:t>ớ</w:t>
            </w:r>
            <w:r w:rsidRPr="00412474">
              <w:rPr>
                <w:sz w:val="22"/>
                <w:szCs w:val="24"/>
              </w:rPr>
              <w:t xml:space="preserve">i  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một   v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i y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tố li</w:t>
            </w:r>
            <w:r w:rsidRPr="00412474">
              <w:rPr>
                <w:spacing w:val="-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>n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1"/>
                <w:sz w:val="22"/>
                <w:szCs w:val="24"/>
              </w:rPr>
              <w:t>B</w:t>
            </w:r>
            <w:r w:rsidRPr="00412474">
              <w:rPr>
                <w:sz w:val="22"/>
                <w:szCs w:val="24"/>
              </w:rPr>
              <w:t xml:space="preserve">ố 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ục 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và lo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 xml:space="preserve">ic 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p nh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   đượ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, với</w:t>
            </w:r>
            <w:r w:rsidRPr="00412474">
              <w:rPr>
                <w:spacing w:val="58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>u  h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y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 tố l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>n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B</w:t>
            </w:r>
            <w:r w:rsidRPr="00412474">
              <w:rPr>
                <w:sz w:val="22"/>
                <w:szCs w:val="24"/>
              </w:rPr>
              <w:t>ố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ục tương đối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õ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rà</w:t>
            </w:r>
            <w:r w:rsidRPr="00412474">
              <w:rPr>
                <w:sz w:val="22"/>
                <w:szCs w:val="24"/>
              </w:rPr>
              <w:t>ng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và lo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, 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với  t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ả y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z w:val="22"/>
                <w:szCs w:val="24"/>
              </w:rPr>
              <w:t>ố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>n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7"/>
              <w:jc w:val="both"/>
              <w:rPr>
                <w:sz w:val="22"/>
                <w:szCs w:val="24"/>
              </w:rPr>
            </w:pPr>
            <w:r w:rsidRPr="00412474">
              <w:rPr>
                <w:spacing w:val="1"/>
                <w:sz w:val="22"/>
                <w:szCs w:val="24"/>
              </w:rPr>
              <w:t>B</w:t>
            </w:r>
            <w:r w:rsidRPr="00412474">
              <w:rPr>
                <w:sz w:val="22"/>
                <w:szCs w:val="24"/>
              </w:rPr>
              <w:t>ố</w:t>
            </w:r>
            <w:r w:rsidRPr="00412474">
              <w:rPr>
                <w:spacing w:val="1"/>
                <w:sz w:val="22"/>
                <w:szCs w:val="24"/>
              </w:rPr>
              <w:t xml:space="preserve"> c</w:t>
            </w:r>
            <w:r w:rsidRPr="00412474">
              <w:rPr>
                <w:sz w:val="22"/>
                <w:szCs w:val="24"/>
              </w:rPr>
              <w:t>ục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khá </w:t>
            </w:r>
            <w:r w:rsidRPr="00412474">
              <w:rPr>
                <w:spacing w:val="2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õ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ng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và lo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ic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, với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 xml:space="preserve"> c</w:t>
            </w:r>
            <w:r w:rsidRPr="00412474">
              <w:rPr>
                <w:sz w:val="22"/>
                <w:szCs w:val="24"/>
              </w:rPr>
              <w:t>ả y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 tố li</w:t>
            </w:r>
            <w:r w:rsidRPr="00412474">
              <w:rPr>
                <w:spacing w:val="-1"/>
                <w:sz w:val="22"/>
                <w:szCs w:val="24"/>
              </w:rPr>
              <w:t>ê</w:t>
            </w:r>
            <w:r w:rsidRPr="00412474">
              <w:rPr>
                <w:sz w:val="22"/>
                <w:szCs w:val="24"/>
              </w:rPr>
              <w:t>n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n.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7"/>
              <w:jc w:val="both"/>
              <w:rPr>
                <w:spacing w:val="1"/>
                <w:sz w:val="22"/>
                <w:szCs w:val="24"/>
              </w:rPr>
            </w:pPr>
          </w:p>
        </w:tc>
      </w:tr>
      <w:tr w:rsidR="00412474" w:rsidRPr="00412474" w:rsidTr="00412474">
        <w:trPr>
          <w:trHeight w:hRule="exact" w:val="1621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 xml:space="preserve">1. </w:t>
            </w:r>
            <w:r w:rsidRPr="00412474">
              <w:rPr>
                <w:spacing w:val="1"/>
                <w:sz w:val="22"/>
                <w:szCs w:val="24"/>
              </w:rPr>
              <w:t>S</w:t>
            </w:r>
            <w:r w:rsidRPr="00412474">
              <w:rPr>
                <w:sz w:val="22"/>
                <w:szCs w:val="24"/>
              </w:rPr>
              <w:t>o</w:t>
            </w:r>
            <w:r w:rsidRPr="00412474">
              <w:rPr>
                <w:spacing w:val="-1"/>
                <w:sz w:val="22"/>
                <w:szCs w:val="24"/>
              </w:rPr>
              <w:t>ạ</w:t>
            </w:r>
            <w:r w:rsidRPr="00412474">
              <w:rPr>
                <w:sz w:val="22"/>
                <w:szCs w:val="24"/>
              </w:rPr>
              <w:t>n th</w:t>
            </w:r>
            <w:r w:rsidRPr="00412474">
              <w:rPr>
                <w:spacing w:val="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o b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 xml:space="preserve">o </w:t>
            </w:r>
            <w:r w:rsidRPr="00412474">
              <w:rPr>
                <w:spacing w:val="-1"/>
                <w:sz w:val="22"/>
                <w:szCs w:val="24"/>
              </w:rPr>
              <w:t>cá</w:t>
            </w:r>
            <w:r w:rsidRPr="00412474">
              <w:rPr>
                <w:sz w:val="22"/>
                <w:szCs w:val="24"/>
              </w:rPr>
              <w:t>o kỹ th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Quá nhi</w:t>
            </w:r>
            <w:r w:rsidRPr="00412474">
              <w:rPr>
                <w:spacing w:val="-1"/>
                <w:sz w:val="22"/>
                <w:szCs w:val="24"/>
              </w:rPr>
              <w:t>ề</w:t>
            </w:r>
            <w:r w:rsidRPr="00412474">
              <w:rPr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l</w:t>
            </w:r>
            <w:r w:rsidRPr="00412474">
              <w:rPr>
                <w:sz w:val="22"/>
                <w:szCs w:val="24"/>
              </w:rPr>
              <w:t>ỗi đ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nh m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y và v</w:t>
            </w:r>
            <w:r w:rsidRPr="00412474">
              <w:rPr>
                <w:spacing w:val="-1"/>
                <w:sz w:val="22"/>
                <w:szCs w:val="24"/>
              </w:rPr>
              <w:t>ă</w:t>
            </w:r>
            <w:r w:rsidRPr="00412474">
              <w:rPr>
                <w:sz w:val="22"/>
                <w:szCs w:val="24"/>
              </w:rPr>
              <w:t>n ph</w:t>
            </w:r>
            <w:r w:rsidRPr="00412474">
              <w:rPr>
                <w:spacing w:val="1"/>
                <w:sz w:val="22"/>
                <w:szCs w:val="24"/>
              </w:rPr>
              <w:t>ạ</w:t>
            </w:r>
            <w:r w:rsidRPr="00412474">
              <w:rPr>
                <w:sz w:val="22"/>
                <w:szCs w:val="24"/>
              </w:rPr>
              <w:t>m, và dùng s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ki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 xml:space="preserve">m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pacing w:val="-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>u.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 nh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ề</w:t>
            </w:r>
            <w:r w:rsidRPr="00412474">
              <w:rPr>
                <w:sz w:val="22"/>
                <w:szCs w:val="24"/>
              </w:rPr>
              <w:t>u lỗi đ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nh m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y và v</w:t>
            </w:r>
            <w:r w:rsidRPr="00412474">
              <w:rPr>
                <w:spacing w:val="-1"/>
                <w:sz w:val="22"/>
                <w:szCs w:val="24"/>
              </w:rPr>
              <w:t>ă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ph</w:t>
            </w:r>
            <w:r w:rsidRPr="00412474">
              <w:rPr>
                <w:spacing w:val="-1"/>
                <w:sz w:val="22"/>
                <w:szCs w:val="24"/>
              </w:rPr>
              <w:t>ạ</w:t>
            </w:r>
            <w:r w:rsidRPr="00412474">
              <w:rPr>
                <w:sz w:val="22"/>
                <w:szCs w:val="24"/>
              </w:rPr>
              <w:t xml:space="preserve">m, và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h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 xml:space="preserve">m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 xml:space="preserve">n </w:t>
            </w:r>
            <w:r w:rsidRPr="00412474">
              <w:rPr>
                <w:spacing w:val="-1"/>
                <w:sz w:val="22"/>
                <w:szCs w:val="24"/>
              </w:rPr>
              <w:t>cả</w:t>
            </w:r>
            <w:r w:rsidRPr="00412474">
              <w:rPr>
                <w:sz w:val="22"/>
                <w:szCs w:val="24"/>
              </w:rPr>
              <w:t>i thi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1"/>
                <w:sz w:val="22"/>
                <w:szCs w:val="24"/>
              </w:rPr>
              <w:t>Í</w:t>
            </w:r>
            <w:r w:rsidRPr="00412474">
              <w:rPr>
                <w:sz w:val="22"/>
                <w:szCs w:val="24"/>
              </w:rPr>
              <w:t>t  lỗi  đ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nh m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y và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</w:t>
            </w:r>
            <w:r w:rsidRPr="00412474">
              <w:rPr>
                <w:spacing w:val="-1"/>
                <w:sz w:val="22"/>
                <w:szCs w:val="24"/>
              </w:rPr>
              <w:t>ă</w:t>
            </w:r>
            <w:r w:rsidRPr="00412474">
              <w:rPr>
                <w:sz w:val="22"/>
                <w:szCs w:val="24"/>
              </w:rPr>
              <w:t>n ph</w:t>
            </w:r>
            <w:r w:rsidRPr="00412474">
              <w:rPr>
                <w:spacing w:val="-1"/>
                <w:sz w:val="22"/>
                <w:szCs w:val="24"/>
              </w:rPr>
              <w:t>ạ</w:t>
            </w:r>
            <w:r w:rsidRPr="00412474">
              <w:rPr>
                <w:sz w:val="22"/>
                <w:szCs w:val="24"/>
              </w:rPr>
              <w:t>m,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và </w:t>
            </w:r>
            <w:r w:rsidRPr="00412474">
              <w:rPr>
                <w:spacing w:val="-1"/>
                <w:sz w:val="22"/>
                <w:szCs w:val="24"/>
              </w:rPr>
              <w:t>các</w:t>
            </w:r>
            <w:r w:rsidRPr="00412474">
              <w:rPr>
                <w:sz w:val="22"/>
                <w:szCs w:val="24"/>
              </w:rPr>
              <w:t xml:space="preserve">h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m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câ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p nh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 đượ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 xml:space="preserve">u  như không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 lỗi đ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nh m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y và v</w:t>
            </w:r>
            <w:r w:rsidRPr="00412474">
              <w:rPr>
                <w:spacing w:val="-1"/>
                <w:sz w:val="22"/>
                <w:szCs w:val="24"/>
              </w:rPr>
              <w:t>ă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ph</w:t>
            </w:r>
            <w:r w:rsidRPr="00412474">
              <w:rPr>
                <w:spacing w:val="-1"/>
                <w:sz w:val="22"/>
                <w:szCs w:val="24"/>
              </w:rPr>
              <w:t>ạ</w:t>
            </w:r>
            <w:r w:rsidRPr="00412474">
              <w:rPr>
                <w:sz w:val="22"/>
                <w:szCs w:val="24"/>
              </w:rPr>
              <w:t xml:space="preserve">m, và </w:t>
            </w:r>
            <w:r w:rsidRPr="00412474">
              <w:rPr>
                <w:spacing w:val="-1"/>
                <w:sz w:val="22"/>
                <w:szCs w:val="24"/>
              </w:rPr>
              <w:t>các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 xml:space="preserve">m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z w:val="22"/>
                <w:szCs w:val="24"/>
              </w:rPr>
              <w:t>ốt.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Không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 lỗi đ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nh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m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y và v</w:t>
            </w:r>
            <w:r w:rsidRPr="00412474">
              <w:rPr>
                <w:spacing w:val="-1"/>
                <w:sz w:val="22"/>
                <w:szCs w:val="24"/>
              </w:rPr>
              <w:t>ă</w:t>
            </w:r>
            <w:r w:rsidRPr="00412474">
              <w:rPr>
                <w:sz w:val="22"/>
                <w:szCs w:val="24"/>
              </w:rPr>
              <w:t>n ph</w:t>
            </w:r>
            <w:r w:rsidRPr="00412474">
              <w:rPr>
                <w:spacing w:val="1"/>
                <w:sz w:val="22"/>
                <w:szCs w:val="24"/>
              </w:rPr>
              <w:t>ạ</w:t>
            </w:r>
            <w:r w:rsidRPr="00412474">
              <w:rPr>
                <w:spacing w:val="-2"/>
                <w:sz w:val="22"/>
                <w:szCs w:val="24"/>
              </w:rPr>
              <w:t>m</w:t>
            </w:r>
            <w:r w:rsidRPr="00412474">
              <w:rPr>
                <w:sz w:val="22"/>
                <w:szCs w:val="24"/>
              </w:rPr>
              <w:t xml:space="preserve">, và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h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 xml:space="preserve">m </w:t>
            </w:r>
            <w:r w:rsidRPr="00412474">
              <w:rPr>
                <w:spacing w:val="-1"/>
                <w:sz w:val="22"/>
                <w:szCs w:val="24"/>
              </w:rPr>
              <w:t>câ</w:t>
            </w:r>
            <w:r w:rsidRPr="00412474">
              <w:rPr>
                <w:sz w:val="22"/>
                <w:szCs w:val="24"/>
              </w:rPr>
              <w:t>u tốt.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jc w:val="both"/>
              <w:rPr>
                <w:sz w:val="22"/>
                <w:szCs w:val="24"/>
              </w:rPr>
            </w:pPr>
          </w:p>
        </w:tc>
      </w:tr>
      <w:tr w:rsidR="00412474" w:rsidRPr="00412474" w:rsidTr="00412474">
        <w:trPr>
          <w:trHeight w:hRule="exact" w:val="838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 xml:space="preserve">1.   Tóm  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ắ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   b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 xml:space="preserve">o  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o kỹ th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8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Không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ó tóm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ắ</w:t>
            </w:r>
            <w:r w:rsidRPr="00412474">
              <w:rPr>
                <w:sz w:val="22"/>
                <w:szCs w:val="24"/>
              </w:rPr>
              <w:t>t ho</w:t>
            </w:r>
            <w:r w:rsidRPr="00412474">
              <w:rPr>
                <w:spacing w:val="1"/>
                <w:sz w:val="22"/>
                <w:szCs w:val="24"/>
              </w:rPr>
              <w:t>ặ</w:t>
            </w:r>
            <w:r w:rsidRPr="00412474">
              <w:rPr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được v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2"/>
                <w:sz w:val="22"/>
                <w:szCs w:val="24"/>
              </w:rPr>
              <w:t xml:space="preserve"> </w:t>
            </w:r>
            <w:r w:rsidRPr="00412474">
              <w:rPr>
                <w:spacing w:val="2"/>
                <w:sz w:val="22"/>
                <w:szCs w:val="24"/>
              </w:rPr>
              <w:t>r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t k</w:t>
            </w:r>
            <w:r w:rsidRPr="00412474">
              <w:rPr>
                <w:spacing w:val="-1"/>
                <w:sz w:val="22"/>
                <w:szCs w:val="24"/>
              </w:rPr>
              <w:t>é</w:t>
            </w:r>
            <w:r w:rsidRPr="00412474">
              <w:rPr>
                <w:sz w:val="22"/>
                <w:szCs w:val="24"/>
              </w:rPr>
              <w:t>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Tóm  </w:t>
            </w:r>
            <w:r w:rsidRPr="00412474">
              <w:rPr>
                <w:spacing w:val="22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ắ</w:t>
            </w:r>
            <w:r w:rsidRPr="00412474">
              <w:rPr>
                <w:sz w:val="22"/>
                <w:szCs w:val="24"/>
              </w:rPr>
              <w:t xml:space="preserve">t  </w:t>
            </w:r>
            <w:r w:rsidRPr="00412474">
              <w:rPr>
                <w:spacing w:val="22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 xml:space="preserve">n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-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Tóm </w:t>
            </w:r>
            <w:r w:rsidRPr="00412474">
              <w:rPr>
                <w:spacing w:val="2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ắ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24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p nh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 đượ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rPr>
                <w:sz w:val="22"/>
                <w:szCs w:val="24"/>
              </w:rPr>
            </w:pPr>
            <w:r w:rsidRPr="00412474">
              <w:rPr>
                <w:spacing w:val="-3"/>
                <w:sz w:val="22"/>
                <w:szCs w:val="24"/>
              </w:rPr>
              <w:t>T</w:t>
            </w:r>
            <w:r w:rsidRPr="00412474">
              <w:rPr>
                <w:sz w:val="22"/>
                <w:szCs w:val="24"/>
              </w:rPr>
              <w:t xml:space="preserve">óm  </w:t>
            </w:r>
            <w:r w:rsidRPr="00412474">
              <w:rPr>
                <w:spacing w:val="5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ắ</w:t>
            </w:r>
            <w:r w:rsidRPr="00412474">
              <w:rPr>
                <w:sz w:val="22"/>
                <w:szCs w:val="24"/>
              </w:rPr>
              <w:t xml:space="preserve">t  </w:t>
            </w:r>
            <w:r w:rsidRPr="00412474">
              <w:rPr>
                <w:spacing w:val="5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hợp </w:t>
            </w:r>
            <w:r w:rsidRPr="00412474">
              <w:rPr>
                <w:spacing w:val="-2"/>
                <w:sz w:val="22"/>
                <w:szCs w:val="24"/>
              </w:rPr>
              <w:t>l</w:t>
            </w:r>
            <w:r w:rsidRPr="00412474">
              <w:rPr>
                <w:sz w:val="22"/>
                <w:szCs w:val="24"/>
              </w:rPr>
              <w:t>ý.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Tóm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ắ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z w:val="22"/>
                <w:szCs w:val="24"/>
              </w:rPr>
              <w:t>ốt.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/>
              <w:rPr>
                <w:sz w:val="22"/>
                <w:szCs w:val="24"/>
              </w:rPr>
            </w:pPr>
          </w:p>
        </w:tc>
      </w:tr>
      <w:tr w:rsidR="00412474" w:rsidRPr="00412474" w:rsidTr="00412474">
        <w:trPr>
          <w:trHeight w:hRule="exact" w:val="1045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1.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K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lu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 xml:space="preserve">n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   b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 xml:space="preserve">o  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o kỹ th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7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Không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 k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l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   ho</w:t>
            </w:r>
            <w:r w:rsidRPr="00412474">
              <w:rPr>
                <w:spacing w:val="-1"/>
                <w:sz w:val="22"/>
                <w:szCs w:val="24"/>
              </w:rPr>
              <w:t>ặ</w:t>
            </w:r>
            <w:r w:rsidRPr="00412474">
              <w:rPr>
                <w:sz w:val="22"/>
                <w:szCs w:val="24"/>
              </w:rPr>
              <w:t>c đư</w:t>
            </w:r>
            <w:r w:rsidRPr="00412474">
              <w:rPr>
                <w:spacing w:val="-2"/>
                <w:sz w:val="22"/>
                <w:szCs w:val="24"/>
              </w:rPr>
              <w:t>ợ</w:t>
            </w:r>
            <w:r w:rsidRPr="00412474">
              <w:rPr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-1"/>
                <w:sz w:val="22"/>
                <w:szCs w:val="24"/>
              </w:rPr>
              <w:t>rấ</w:t>
            </w:r>
            <w:r w:rsidRPr="00412474">
              <w:rPr>
                <w:sz w:val="22"/>
                <w:szCs w:val="24"/>
              </w:rPr>
              <w:t>t k</w:t>
            </w:r>
            <w:r w:rsidRPr="00412474">
              <w:rPr>
                <w:spacing w:val="-1"/>
                <w:sz w:val="22"/>
                <w:szCs w:val="24"/>
              </w:rPr>
              <w:t>é</w:t>
            </w:r>
            <w:r w:rsidRPr="00412474">
              <w:rPr>
                <w:sz w:val="22"/>
                <w:szCs w:val="24"/>
              </w:rPr>
              <w:t>m.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62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48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 xml:space="preserve">n </w:t>
            </w:r>
            <w:r w:rsidRPr="00412474">
              <w:rPr>
                <w:spacing w:val="48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cầ</w:t>
            </w:r>
            <w:r w:rsidRPr="00412474">
              <w:rPr>
                <w:sz w:val="22"/>
                <w:szCs w:val="24"/>
              </w:rPr>
              <w:t xml:space="preserve">n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-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5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lu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48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pacing w:val="-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p nh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 đượ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lu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 tốt.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 xml:space="preserve">t          </w:t>
            </w:r>
            <w:r w:rsidRPr="00412474">
              <w:rPr>
                <w:spacing w:val="1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n thuy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phụ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.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9"/>
              <w:rPr>
                <w:sz w:val="22"/>
                <w:szCs w:val="24"/>
              </w:rPr>
            </w:pPr>
          </w:p>
        </w:tc>
      </w:tr>
      <w:tr w:rsidR="00412474" w:rsidRPr="00412474" w:rsidTr="00412474">
        <w:trPr>
          <w:trHeight w:hRule="exact" w:val="1114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1.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i li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u th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m kh</w:t>
            </w:r>
            <w:r w:rsidRPr="00412474">
              <w:rPr>
                <w:spacing w:val="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o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 b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 xml:space="preserve">o   </w:t>
            </w:r>
            <w:r w:rsidRPr="00412474">
              <w:rPr>
                <w:spacing w:val="14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cá</w:t>
            </w:r>
            <w:r w:rsidRPr="00412474">
              <w:rPr>
                <w:sz w:val="22"/>
                <w:szCs w:val="24"/>
              </w:rPr>
              <w:t xml:space="preserve">o   </w:t>
            </w:r>
            <w:r w:rsidRPr="00412474">
              <w:rPr>
                <w:spacing w:val="14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kỹ</w:t>
            </w:r>
          </w:p>
          <w:p w:rsidR="00412474" w:rsidRPr="00412474" w:rsidRDefault="00412474" w:rsidP="00412474">
            <w:pPr>
              <w:ind w:left="103" w:right="1013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t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3" w:right="60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Không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 t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i l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u  th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m kh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before="4" w:line="260" w:lineRule="exact"/>
              <w:ind w:left="103" w:right="60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 xml:space="preserve">i </w:t>
            </w:r>
            <w:r w:rsidRPr="00412474">
              <w:rPr>
                <w:spacing w:val="15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17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th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m kh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 xml:space="preserve">o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òn </w:t>
            </w:r>
            <w:r w:rsidRPr="00412474">
              <w:rPr>
                <w:spacing w:val="-2"/>
                <w:sz w:val="22"/>
                <w:szCs w:val="24"/>
              </w:rPr>
              <w:t>í</w:t>
            </w:r>
            <w:r w:rsidRPr="00412474">
              <w:rPr>
                <w:sz w:val="22"/>
                <w:szCs w:val="24"/>
              </w:rPr>
              <w:t>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before="4" w:line="260" w:lineRule="exact"/>
              <w:ind w:left="101" w:right="57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 xml:space="preserve">i </w:t>
            </w:r>
            <w:r w:rsidRPr="00412474">
              <w:rPr>
                <w:spacing w:val="17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u </w:t>
            </w:r>
            <w:r w:rsidRPr="00412474">
              <w:rPr>
                <w:spacing w:val="17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th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m kh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o vừa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đủ.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3" w:right="60"/>
              <w:jc w:val="both"/>
              <w:rPr>
                <w:sz w:val="22"/>
                <w:szCs w:val="24"/>
              </w:rPr>
            </w:pPr>
            <w:r w:rsidRPr="00412474">
              <w:rPr>
                <w:spacing w:val="-3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l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u th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m kh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o nhi</w:t>
            </w:r>
            <w:r w:rsidRPr="00412474">
              <w:rPr>
                <w:spacing w:val="-1"/>
                <w:sz w:val="22"/>
                <w:szCs w:val="24"/>
              </w:rPr>
              <w:t>ề</w:t>
            </w:r>
            <w:r w:rsidRPr="00412474">
              <w:rPr>
                <w:sz w:val="22"/>
                <w:szCs w:val="24"/>
              </w:rPr>
              <w:t xml:space="preserve">u và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z w:val="22"/>
                <w:szCs w:val="24"/>
              </w:rPr>
              <w:t>ốt.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1" w:right="57" w:firstLine="120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i li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u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th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m kh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 xml:space="preserve">o  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</w:t>
            </w:r>
            <w:r w:rsidRPr="00412474">
              <w:rPr>
                <w:spacing w:val="-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>y   đủ và</w:t>
            </w:r>
            <w:r w:rsidRPr="00412474">
              <w:rPr>
                <w:spacing w:val="-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tốt.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1" w:right="57" w:firstLine="120"/>
              <w:jc w:val="both"/>
              <w:rPr>
                <w:sz w:val="22"/>
                <w:szCs w:val="24"/>
              </w:rPr>
            </w:pPr>
          </w:p>
        </w:tc>
      </w:tr>
      <w:tr w:rsidR="00412474" w:rsidRPr="00412474" w:rsidTr="00412474">
        <w:trPr>
          <w:trHeight w:hRule="exact" w:val="1666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z w:val="22"/>
                <w:szCs w:val="24"/>
              </w:rPr>
              <w:t>1.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Th</w:t>
            </w:r>
            <w:r w:rsidRPr="00412474">
              <w:rPr>
                <w:spacing w:val="2"/>
                <w:sz w:val="22"/>
                <w:szCs w:val="24"/>
              </w:rPr>
              <w:t>ừ</w:t>
            </w:r>
            <w:r w:rsidRPr="00412474">
              <w:rPr>
                <w:sz w:val="22"/>
                <w:szCs w:val="24"/>
              </w:rPr>
              <w:t>a nh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 xml:space="preserve">n </w:t>
            </w:r>
            <w:r w:rsidRPr="00412474">
              <w:rPr>
                <w:spacing w:val="-2"/>
                <w:sz w:val="22"/>
                <w:szCs w:val="24"/>
              </w:rPr>
              <w:t>s</w:t>
            </w:r>
            <w:r w:rsidRPr="00412474">
              <w:rPr>
                <w:sz w:val="22"/>
                <w:szCs w:val="24"/>
              </w:rPr>
              <w:t>ự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ọng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 học t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p s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z w:val="22"/>
                <w:szCs w:val="24"/>
              </w:rPr>
              <w:t>ốt đời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56"/>
              <w:jc w:val="both"/>
              <w:rPr>
                <w:sz w:val="22"/>
                <w:szCs w:val="24"/>
              </w:rPr>
            </w:pP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ho th</w:t>
            </w:r>
            <w:r w:rsidRPr="00412474">
              <w:rPr>
                <w:spacing w:val="1"/>
                <w:sz w:val="22"/>
                <w:szCs w:val="24"/>
              </w:rPr>
              <w:t>ấ</w:t>
            </w:r>
            <w:r w:rsidRPr="00412474">
              <w:rPr>
                <w:sz w:val="22"/>
                <w:szCs w:val="24"/>
              </w:rPr>
              <w:t>y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u b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-1"/>
                <w:sz w:val="22"/>
                <w:szCs w:val="24"/>
              </w:rPr>
              <w:t>rấ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ít ho</w:t>
            </w:r>
            <w:r w:rsidRPr="00412474">
              <w:rPr>
                <w:spacing w:val="-1"/>
                <w:sz w:val="22"/>
                <w:szCs w:val="24"/>
              </w:rPr>
              <w:t>ặ</w:t>
            </w:r>
            <w:r w:rsidRPr="00412474">
              <w:rPr>
                <w:sz w:val="22"/>
                <w:szCs w:val="24"/>
              </w:rPr>
              <w:t>c không h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 xml:space="preserve">u về </w:t>
            </w:r>
            <w:r w:rsidRPr="00412474">
              <w:rPr>
                <w:spacing w:val="-2"/>
                <w:sz w:val="22"/>
                <w:szCs w:val="24"/>
              </w:rPr>
              <w:t>s</w:t>
            </w:r>
            <w:r w:rsidRPr="00412474">
              <w:rPr>
                <w:sz w:val="22"/>
                <w:szCs w:val="24"/>
              </w:rPr>
              <w:t>ự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ọng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 vi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c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học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p suốt</w:t>
            </w:r>
            <w:r w:rsidRPr="00412474">
              <w:rPr>
                <w:spacing w:val="-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đời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61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Thể 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u b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 xml:space="preserve">t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ơ b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về sự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ọng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c học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p suốt đời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8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Thể 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4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u bi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thi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y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u về sự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ọng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c học t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p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suốt đời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3" w:right="60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2"/>
                <w:sz w:val="22"/>
                <w:szCs w:val="24"/>
              </w:rPr>
              <w:t>h</w:t>
            </w:r>
            <w:r w:rsidRPr="00412474">
              <w:rPr>
                <w:sz w:val="22"/>
                <w:szCs w:val="24"/>
              </w:rPr>
              <w:t>ể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 hi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u b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tương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đối t</w:t>
            </w:r>
            <w:r w:rsidRPr="00412474">
              <w:rPr>
                <w:spacing w:val="-2"/>
                <w:sz w:val="22"/>
                <w:szCs w:val="24"/>
              </w:rPr>
              <w:t>o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n   di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n  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về </w:t>
            </w:r>
            <w:r w:rsidRPr="00412474">
              <w:rPr>
                <w:spacing w:val="-2"/>
                <w:sz w:val="22"/>
                <w:szCs w:val="24"/>
              </w:rPr>
              <w:t>s</w:t>
            </w:r>
            <w:r w:rsidRPr="00412474">
              <w:rPr>
                <w:sz w:val="22"/>
                <w:szCs w:val="24"/>
              </w:rPr>
              <w:t>ự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ọng 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 vi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c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 xml:space="preserve">học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p s</w:t>
            </w:r>
            <w:r w:rsidRPr="00412474">
              <w:rPr>
                <w:spacing w:val="-2"/>
                <w:sz w:val="22"/>
                <w:szCs w:val="24"/>
              </w:rPr>
              <w:t>u</w:t>
            </w:r>
            <w:r w:rsidRPr="00412474">
              <w:rPr>
                <w:sz w:val="22"/>
                <w:szCs w:val="24"/>
              </w:rPr>
              <w:t>ốt đời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8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Thể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 hi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u bi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to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n di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n về sự qu</w:t>
            </w:r>
            <w:r w:rsidRPr="00412474">
              <w:rPr>
                <w:spacing w:val="-1"/>
                <w:sz w:val="22"/>
                <w:szCs w:val="24"/>
              </w:rPr>
              <w:t>a</w:t>
            </w:r>
            <w:r w:rsidRPr="00412474">
              <w:rPr>
                <w:sz w:val="22"/>
                <w:szCs w:val="24"/>
              </w:rPr>
              <w:t>n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ọng</w:t>
            </w:r>
            <w:r w:rsidRPr="00412474">
              <w:rPr>
                <w:spacing w:val="1"/>
                <w:sz w:val="22"/>
                <w:szCs w:val="24"/>
              </w:rPr>
              <w:t xml:space="preserve"> c</w:t>
            </w:r>
            <w:r w:rsidRPr="00412474">
              <w:rPr>
                <w:sz w:val="22"/>
                <w:szCs w:val="24"/>
              </w:rPr>
              <w:t>ủa vi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c học  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1"/>
                <w:sz w:val="22"/>
                <w:szCs w:val="24"/>
              </w:rPr>
              <w:t>ậ</w:t>
            </w:r>
            <w:r w:rsidRPr="00412474">
              <w:rPr>
                <w:sz w:val="22"/>
                <w:szCs w:val="24"/>
              </w:rPr>
              <w:t>p   suốt đời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spacing w:line="260" w:lineRule="exact"/>
              <w:ind w:left="101" w:right="58"/>
              <w:jc w:val="both"/>
              <w:rPr>
                <w:sz w:val="22"/>
                <w:szCs w:val="24"/>
              </w:rPr>
            </w:pPr>
          </w:p>
        </w:tc>
      </w:tr>
      <w:tr w:rsidR="00412474" w:rsidRPr="00412474" w:rsidTr="00412474">
        <w:trPr>
          <w:trHeight w:hRule="exact" w:val="1666"/>
        </w:trPr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3" w:right="5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i1. Kế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ho</w:t>
            </w:r>
            <w:r w:rsidRPr="00412474">
              <w:rPr>
                <w:spacing w:val="-1"/>
                <w:sz w:val="22"/>
                <w:szCs w:val="24"/>
              </w:rPr>
              <w:t>ạc</w:t>
            </w:r>
            <w:r w:rsidRPr="00412474">
              <w:rPr>
                <w:sz w:val="22"/>
                <w:szCs w:val="24"/>
              </w:rPr>
              <w:t>h ph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t  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n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z w:val="22"/>
                <w:szCs w:val="24"/>
              </w:rPr>
              <w:t xml:space="preserve">ề    </w:t>
            </w:r>
            <w:r w:rsidRPr="00412474">
              <w:rPr>
                <w:spacing w:val="6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3"/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p</w:t>
            </w:r>
          </w:p>
          <w:p w:rsidR="00412474" w:rsidRPr="00412474" w:rsidRDefault="00412474" w:rsidP="00412474">
            <w:pPr>
              <w:ind w:left="103" w:right="281"/>
              <w:jc w:val="both"/>
              <w:rPr>
                <w:sz w:val="22"/>
                <w:szCs w:val="24"/>
              </w:rPr>
            </w:pP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ủa</w:t>
            </w:r>
            <w:r w:rsidRPr="00412474">
              <w:rPr>
                <w:spacing w:val="-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b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n th</w:t>
            </w:r>
            <w:r w:rsidRPr="00412474">
              <w:rPr>
                <w:spacing w:val="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>n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3" w:right="58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 xml:space="preserve">Không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ó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kế ho</w:t>
            </w:r>
            <w:r w:rsidRPr="00412474">
              <w:rPr>
                <w:spacing w:val="-1"/>
                <w:sz w:val="22"/>
                <w:szCs w:val="24"/>
              </w:rPr>
              <w:t>ạc</w:t>
            </w:r>
            <w:r w:rsidRPr="00412474">
              <w:rPr>
                <w:sz w:val="22"/>
                <w:szCs w:val="24"/>
              </w:rPr>
              <w:t>h ph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t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 xml:space="preserve">n       </w:t>
            </w:r>
            <w:r w:rsidRPr="00412474">
              <w:rPr>
                <w:spacing w:val="4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z w:val="22"/>
                <w:szCs w:val="24"/>
              </w:rPr>
              <w:t>ề</w:t>
            </w:r>
          </w:p>
          <w:p w:rsidR="00412474" w:rsidRPr="00412474" w:rsidRDefault="00412474" w:rsidP="00412474">
            <w:pPr>
              <w:ind w:left="103" w:right="62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hi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>p b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n t</w:t>
            </w:r>
            <w:r w:rsidRPr="00412474">
              <w:rPr>
                <w:spacing w:val="-2"/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>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3" w:right="61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Kế ho</w:t>
            </w:r>
            <w:r w:rsidRPr="00412474">
              <w:rPr>
                <w:spacing w:val="-1"/>
                <w:sz w:val="22"/>
                <w:szCs w:val="24"/>
              </w:rPr>
              <w:t>ạc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ph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t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n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z w:val="22"/>
                <w:szCs w:val="24"/>
              </w:rPr>
              <w:t>ề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hi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p      </w:t>
            </w:r>
            <w:r w:rsidRPr="00412474">
              <w:rPr>
                <w:spacing w:val="7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b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n</w:t>
            </w:r>
          </w:p>
          <w:p w:rsidR="00412474" w:rsidRPr="00412474" w:rsidRDefault="00412474" w:rsidP="00412474">
            <w:pPr>
              <w:ind w:left="103" w:right="62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2"/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 xml:space="preserve">n  </w:t>
            </w:r>
            <w:r w:rsidRPr="00412474">
              <w:rPr>
                <w:spacing w:val="43"/>
                <w:sz w:val="22"/>
                <w:szCs w:val="24"/>
              </w:rPr>
              <w:t xml:space="preserve"> </w:t>
            </w:r>
            <w:r w:rsidRPr="00412474">
              <w:rPr>
                <w:spacing w:val="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 xml:space="preserve">òn  </w:t>
            </w:r>
            <w:r w:rsidRPr="00412474">
              <w:rPr>
                <w:spacing w:val="4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sơ</w:t>
            </w:r>
          </w:p>
          <w:p w:rsidR="00412474" w:rsidRPr="00412474" w:rsidRDefault="00412474" w:rsidP="00412474">
            <w:pPr>
              <w:ind w:left="103" w:right="122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s</w:t>
            </w:r>
            <w:r w:rsidRPr="00412474">
              <w:rPr>
                <w:spacing w:val="-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1" w:right="60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Kế ho</w:t>
            </w:r>
            <w:r w:rsidRPr="00412474">
              <w:rPr>
                <w:spacing w:val="1"/>
                <w:sz w:val="22"/>
                <w:szCs w:val="24"/>
              </w:rPr>
              <w:t>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ph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t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n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z w:val="22"/>
                <w:szCs w:val="24"/>
              </w:rPr>
              <w:t>ề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3"/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p      </w:t>
            </w:r>
            <w:r w:rsidRPr="00412474">
              <w:rPr>
                <w:spacing w:val="10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b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n</w:t>
            </w:r>
          </w:p>
          <w:p w:rsidR="00412474" w:rsidRPr="00412474" w:rsidRDefault="00412474" w:rsidP="00412474">
            <w:pPr>
              <w:ind w:left="101" w:right="59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</w:t>
            </w:r>
            <w:r w:rsidRPr="00412474">
              <w:rPr>
                <w:spacing w:val="-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2"/>
                <w:sz w:val="22"/>
                <w:szCs w:val="24"/>
              </w:rPr>
              <w:t>t</w:t>
            </w:r>
            <w:r w:rsidRPr="00412474">
              <w:rPr>
                <w:sz w:val="22"/>
                <w:szCs w:val="24"/>
              </w:rPr>
              <w:t>ư</w:t>
            </w:r>
            <w:r w:rsidRPr="00412474">
              <w:rPr>
                <w:spacing w:val="3"/>
                <w:sz w:val="22"/>
                <w:szCs w:val="24"/>
              </w:rPr>
              <w:t>ơ</w:t>
            </w:r>
            <w:r w:rsidRPr="00412474">
              <w:rPr>
                <w:sz w:val="22"/>
                <w:szCs w:val="24"/>
              </w:rPr>
              <w:t xml:space="preserve">ng đối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õ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1"/>
                <w:sz w:val="22"/>
                <w:szCs w:val="24"/>
              </w:rPr>
              <w:t>à</w:t>
            </w:r>
            <w:r w:rsidRPr="00412474">
              <w:rPr>
                <w:sz w:val="22"/>
                <w:szCs w:val="24"/>
              </w:rPr>
              <w:t>ng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và đ</w:t>
            </w:r>
            <w:r w:rsidRPr="00412474">
              <w:rPr>
                <w:spacing w:val="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>y đủ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3" w:right="60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Kế ho</w:t>
            </w:r>
            <w:r w:rsidRPr="00412474">
              <w:rPr>
                <w:spacing w:val="1"/>
                <w:sz w:val="22"/>
                <w:szCs w:val="24"/>
              </w:rPr>
              <w:t>ạ</w:t>
            </w:r>
            <w:r w:rsidRPr="00412474">
              <w:rPr>
                <w:spacing w:val="-1"/>
                <w:sz w:val="22"/>
                <w:szCs w:val="24"/>
              </w:rPr>
              <w:t>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ph</w:t>
            </w:r>
            <w:r w:rsidRPr="00412474">
              <w:rPr>
                <w:spacing w:val="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t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pacing w:val="-2"/>
                <w:sz w:val="22"/>
                <w:szCs w:val="24"/>
              </w:rPr>
              <w:t>i</w:t>
            </w:r>
            <w:r w:rsidRPr="00412474">
              <w:rPr>
                <w:spacing w:val="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n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z w:val="22"/>
                <w:szCs w:val="24"/>
              </w:rPr>
              <w:t>ề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hi</w:t>
            </w:r>
            <w:r w:rsidRPr="00412474">
              <w:rPr>
                <w:spacing w:val="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p      </w:t>
            </w:r>
            <w:r w:rsidRPr="00412474">
              <w:rPr>
                <w:spacing w:val="7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b</w:t>
            </w:r>
            <w:r w:rsidRPr="00412474">
              <w:rPr>
                <w:spacing w:val="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n</w:t>
            </w:r>
          </w:p>
          <w:p w:rsidR="00412474" w:rsidRPr="00412474" w:rsidRDefault="00412474" w:rsidP="00412474">
            <w:pPr>
              <w:ind w:left="103" w:right="62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</w:t>
            </w:r>
            <w:r w:rsidRPr="00412474">
              <w:rPr>
                <w:spacing w:val="-2"/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 xml:space="preserve">n  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 xml:space="preserve">õ  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rà</w:t>
            </w:r>
            <w:r w:rsidRPr="00412474">
              <w:rPr>
                <w:sz w:val="22"/>
                <w:szCs w:val="24"/>
              </w:rPr>
              <w:t>ng và</w:t>
            </w:r>
            <w:r w:rsidRPr="00412474">
              <w:rPr>
                <w:spacing w:val="-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</w:t>
            </w:r>
            <w:r w:rsidRPr="00412474">
              <w:rPr>
                <w:spacing w:val="-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>y đủ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1" w:right="60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Kế ho</w:t>
            </w:r>
            <w:r w:rsidRPr="00412474">
              <w:rPr>
                <w:spacing w:val="-1"/>
                <w:sz w:val="22"/>
                <w:szCs w:val="24"/>
              </w:rPr>
              <w:t>ạc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1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ph</w:t>
            </w:r>
            <w:r w:rsidRPr="00412474">
              <w:rPr>
                <w:spacing w:val="-1"/>
                <w:sz w:val="22"/>
                <w:szCs w:val="24"/>
              </w:rPr>
              <w:t>á</w:t>
            </w:r>
            <w:r w:rsidRPr="00412474">
              <w:rPr>
                <w:sz w:val="22"/>
                <w:szCs w:val="24"/>
              </w:rPr>
              <w:t>t t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ể</w:t>
            </w:r>
            <w:r w:rsidRPr="00412474">
              <w:rPr>
                <w:sz w:val="22"/>
                <w:szCs w:val="24"/>
              </w:rPr>
              <w:t>n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pacing w:val="2"/>
                <w:sz w:val="22"/>
                <w:szCs w:val="24"/>
              </w:rPr>
              <w:t>h</w:t>
            </w:r>
            <w:r w:rsidRPr="00412474">
              <w:rPr>
                <w:sz w:val="22"/>
                <w:szCs w:val="24"/>
              </w:rPr>
              <w:t>ề 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h</w:t>
            </w:r>
            <w:r w:rsidRPr="00412474">
              <w:rPr>
                <w:spacing w:val="3"/>
                <w:sz w:val="22"/>
                <w:szCs w:val="24"/>
              </w:rPr>
              <w:t>i</w:t>
            </w:r>
            <w:r w:rsidRPr="00412474">
              <w:rPr>
                <w:spacing w:val="-1"/>
                <w:sz w:val="22"/>
                <w:szCs w:val="24"/>
              </w:rPr>
              <w:t>ệ</w:t>
            </w:r>
            <w:r w:rsidRPr="00412474">
              <w:rPr>
                <w:sz w:val="22"/>
                <w:szCs w:val="24"/>
              </w:rPr>
              <w:t xml:space="preserve">p      </w:t>
            </w:r>
            <w:r w:rsidRPr="00412474">
              <w:rPr>
                <w:spacing w:val="10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b</w:t>
            </w:r>
            <w:r w:rsidRPr="00412474">
              <w:rPr>
                <w:spacing w:val="-1"/>
                <w:sz w:val="22"/>
                <w:szCs w:val="24"/>
              </w:rPr>
              <w:t>ả</w:t>
            </w:r>
            <w:r w:rsidRPr="00412474">
              <w:rPr>
                <w:sz w:val="22"/>
                <w:szCs w:val="24"/>
              </w:rPr>
              <w:t>n</w:t>
            </w:r>
          </w:p>
          <w:p w:rsidR="00412474" w:rsidRPr="00412474" w:rsidRDefault="00412474" w:rsidP="00412474">
            <w:pPr>
              <w:ind w:left="101" w:right="61"/>
              <w:jc w:val="both"/>
              <w:rPr>
                <w:sz w:val="22"/>
                <w:szCs w:val="24"/>
              </w:rPr>
            </w:pPr>
            <w:r w:rsidRPr="00412474">
              <w:rPr>
                <w:sz w:val="22"/>
                <w:szCs w:val="24"/>
              </w:rPr>
              <w:t>th</w:t>
            </w:r>
            <w:r w:rsidRPr="00412474">
              <w:rPr>
                <w:spacing w:val="-1"/>
                <w:sz w:val="22"/>
                <w:szCs w:val="24"/>
              </w:rPr>
              <w:t>â</w:t>
            </w:r>
            <w:r w:rsidRPr="00412474">
              <w:rPr>
                <w:sz w:val="22"/>
                <w:szCs w:val="24"/>
              </w:rPr>
              <w:t xml:space="preserve">n </w:t>
            </w:r>
            <w:r w:rsidRPr="00412474">
              <w:rPr>
                <w:spacing w:val="-1"/>
                <w:sz w:val="22"/>
                <w:szCs w:val="24"/>
              </w:rPr>
              <w:t>r</w:t>
            </w:r>
            <w:r w:rsidRPr="00412474">
              <w:rPr>
                <w:sz w:val="22"/>
                <w:szCs w:val="24"/>
              </w:rPr>
              <w:t>õ</w:t>
            </w:r>
            <w:r w:rsidRPr="00412474">
              <w:rPr>
                <w:spacing w:val="2"/>
                <w:sz w:val="22"/>
                <w:szCs w:val="24"/>
              </w:rPr>
              <w:t xml:space="preserve"> </w:t>
            </w:r>
            <w:r w:rsidRPr="00412474">
              <w:rPr>
                <w:spacing w:val="-1"/>
                <w:sz w:val="22"/>
                <w:szCs w:val="24"/>
              </w:rPr>
              <w:t>rà</w:t>
            </w:r>
            <w:r w:rsidRPr="00412474">
              <w:rPr>
                <w:sz w:val="22"/>
                <w:szCs w:val="24"/>
              </w:rPr>
              <w:t>n</w:t>
            </w:r>
            <w:r w:rsidRPr="00412474">
              <w:rPr>
                <w:spacing w:val="-2"/>
                <w:sz w:val="22"/>
                <w:szCs w:val="24"/>
              </w:rPr>
              <w:t>g</w:t>
            </w:r>
            <w:r w:rsidRPr="00412474">
              <w:rPr>
                <w:sz w:val="22"/>
                <w:szCs w:val="24"/>
              </w:rPr>
              <w:t>, đ</w:t>
            </w:r>
            <w:r w:rsidRPr="00412474">
              <w:rPr>
                <w:spacing w:val="-1"/>
                <w:sz w:val="22"/>
                <w:szCs w:val="24"/>
              </w:rPr>
              <w:t>ầ</w:t>
            </w:r>
            <w:r w:rsidRPr="00412474">
              <w:rPr>
                <w:sz w:val="22"/>
                <w:szCs w:val="24"/>
              </w:rPr>
              <w:t>y</w:t>
            </w:r>
            <w:r w:rsidRPr="00412474">
              <w:rPr>
                <w:spacing w:val="3"/>
                <w:sz w:val="22"/>
                <w:szCs w:val="24"/>
              </w:rPr>
              <w:t xml:space="preserve"> </w:t>
            </w:r>
            <w:r w:rsidRPr="00412474">
              <w:rPr>
                <w:sz w:val="22"/>
                <w:szCs w:val="24"/>
              </w:rPr>
              <w:t>đủ và thuy</w:t>
            </w:r>
            <w:r w:rsidRPr="00412474">
              <w:rPr>
                <w:spacing w:val="-1"/>
                <w:sz w:val="22"/>
                <w:szCs w:val="24"/>
              </w:rPr>
              <w:t>ế</w:t>
            </w:r>
            <w:r w:rsidRPr="00412474">
              <w:rPr>
                <w:sz w:val="22"/>
                <w:szCs w:val="24"/>
              </w:rPr>
              <w:t>t phục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474" w:rsidRPr="00412474" w:rsidRDefault="00412474" w:rsidP="00412474">
            <w:pPr>
              <w:ind w:left="101" w:right="60"/>
              <w:jc w:val="both"/>
              <w:rPr>
                <w:sz w:val="22"/>
                <w:szCs w:val="24"/>
              </w:rPr>
            </w:pPr>
          </w:p>
        </w:tc>
      </w:tr>
    </w:tbl>
    <w:p w:rsidR="00F23BAD" w:rsidRDefault="00F91B09" w:rsidP="00F91B09">
      <w:pPr>
        <w:spacing w:before="3" w:line="180" w:lineRule="exact"/>
        <w:jc w:val="right"/>
        <w:rPr>
          <w:sz w:val="18"/>
          <w:szCs w:val="18"/>
        </w:rPr>
      </w:pPr>
      <w:r>
        <w:rPr>
          <w:sz w:val="18"/>
          <w:szCs w:val="18"/>
        </w:rPr>
        <w:t>Ghi chú: đánh giá theo</w:t>
      </w:r>
      <w:r w:rsidR="00E7437D">
        <w:rPr>
          <w:sz w:val="18"/>
          <w:szCs w:val="18"/>
        </w:rPr>
        <w:t xml:space="preserve"> thang </w:t>
      </w:r>
      <w:bookmarkStart w:id="0" w:name="_GoBack"/>
      <w:bookmarkEnd w:id="0"/>
      <w:r>
        <w:rPr>
          <w:sz w:val="18"/>
          <w:szCs w:val="18"/>
        </w:rPr>
        <w:t>1-5</w:t>
      </w:r>
    </w:p>
    <w:p w:rsidR="006F03DC" w:rsidRPr="00F91B09" w:rsidRDefault="00412474">
      <w:pPr>
        <w:rPr>
          <w:sz w:val="24"/>
          <w:szCs w:val="24"/>
        </w:rPr>
      </w:pPr>
      <w:r w:rsidRPr="00F91B09">
        <w:rPr>
          <w:sz w:val="24"/>
          <w:szCs w:val="24"/>
        </w:rPr>
        <w:t>Nhận xét khác (nếu có</w:t>
      </w:r>
      <w:proofErr w:type="gramStart"/>
      <w:r w:rsidRPr="00F91B09">
        <w:rPr>
          <w:sz w:val="24"/>
          <w:szCs w:val="24"/>
        </w:rPr>
        <w:t>):…</w:t>
      </w:r>
      <w:proofErr w:type="gramEnd"/>
      <w:r w:rsidRPr="00F91B09">
        <w:rPr>
          <w:sz w:val="24"/>
          <w:szCs w:val="24"/>
        </w:rPr>
        <w:t>…………………………………………………………………………………</w:t>
      </w:r>
    </w:p>
    <w:p w:rsidR="00412474" w:rsidRPr="00F91B09" w:rsidRDefault="00412474">
      <w:pPr>
        <w:rPr>
          <w:sz w:val="24"/>
          <w:szCs w:val="24"/>
        </w:rPr>
      </w:pPr>
      <w:r w:rsidRPr="00F91B09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12474" w:rsidRPr="00F91B09" w:rsidRDefault="00412474" w:rsidP="00412474">
      <w:pPr>
        <w:jc w:val="right"/>
        <w:rPr>
          <w:sz w:val="24"/>
          <w:szCs w:val="24"/>
        </w:rPr>
      </w:pPr>
      <w:r w:rsidRPr="00F91B09">
        <w:rPr>
          <w:sz w:val="24"/>
          <w:szCs w:val="24"/>
        </w:rPr>
        <w:t>Ngày……</w:t>
      </w:r>
      <w:proofErr w:type="gramStart"/>
      <w:r w:rsidRPr="00F91B09">
        <w:rPr>
          <w:sz w:val="24"/>
          <w:szCs w:val="24"/>
        </w:rPr>
        <w:t>….tháng</w:t>
      </w:r>
      <w:proofErr w:type="gramEnd"/>
      <w:r w:rsidRPr="00F91B09">
        <w:rPr>
          <w:sz w:val="24"/>
          <w:szCs w:val="24"/>
        </w:rPr>
        <w:t>……….năm………</w:t>
      </w:r>
    </w:p>
    <w:p w:rsidR="00412474" w:rsidRPr="00F91B09" w:rsidRDefault="00412474" w:rsidP="00412474">
      <w:pPr>
        <w:jc w:val="center"/>
        <w:rPr>
          <w:sz w:val="24"/>
          <w:szCs w:val="24"/>
        </w:rPr>
      </w:pPr>
      <w:r w:rsidRPr="00F91B09">
        <w:rPr>
          <w:sz w:val="24"/>
          <w:szCs w:val="24"/>
        </w:rPr>
        <w:t xml:space="preserve">                                                                                                            Đại diện công ty</w:t>
      </w:r>
    </w:p>
    <w:p w:rsidR="00412474" w:rsidRPr="00F91B09" w:rsidRDefault="00412474" w:rsidP="00412474">
      <w:pPr>
        <w:ind w:left="720" w:firstLine="720"/>
        <w:rPr>
          <w:sz w:val="24"/>
          <w:szCs w:val="24"/>
        </w:rPr>
      </w:pPr>
      <w:r w:rsidRPr="00F91B09">
        <w:rPr>
          <w:sz w:val="24"/>
          <w:szCs w:val="24"/>
        </w:rPr>
        <w:t xml:space="preserve">                                                                                                   (</w:t>
      </w:r>
      <w:r w:rsidR="00F91B09">
        <w:rPr>
          <w:sz w:val="24"/>
          <w:szCs w:val="24"/>
        </w:rPr>
        <w:t>k</w:t>
      </w:r>
      <w:r w:rsidRPr="00F91B09">
        <w:rPr>
          <w:sz w:val="24"/>
          <w:szCs w:val="24"/>
        </w:rPr>
        <w:t xml:space="preserve">ý </w:t>
      </w:r>
      <w:r w:rsidR="00F91B09">
        <w:rPr>
          <w:sz w:val="24"/>
          <w:szCs w:val="24"/>
        </w:rPr>
        <w:t xml:space="preserve">tên </w:t>
      </w:r>
      <w:r w:rsidRPr="00F91B09">
        <w:rPr>
          <w:sz w:val="24"/>
          <w:szCs w:val="24"/>
        </w:rPr>
        <w:t>và đóng dấu)</w:t>
      </w:r>
    </w:p>
    <w:sectPr w:rsidR="00412474" w:rsidRPr="00F91B09" w:rsidSect="00F91B09">
      <w:pgSz w:w="11900" w:h="16840"/>
      <w:pgMar w:top="660" w:right="1180" w:bottom="280" w:left="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B1" w:rsidRDefault="00FA1AB1" w:rsidP="00F91B09">
      <w:r>
        <w:separator/>
      </w:r>
    </w:p>
  </w:endnote>
  <w:endnote w:type="continuationSeparator" w:id="0">
    <w:p w:rsidR="00FA1AB1" w:rsidRDefault="00FA1AB1" w:rsidP="00F9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B1" w:rsidRDefault="00FA1AB1" w:rsidP="00F91B09">
      <w:r>
        <w:separator/>
      </w:r>
    </w:p>
  </w:footnote>
  <w:footnote w:type="continuationSeparator" w:id="0">
    <w:p w:rsidR="00FA1AB1" w:rsidRDefault="00FA1AB1" w:rsidP="00F91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467D"/>
    <w:multiLevelType w:val="multilevel"/>
    <w:tmpl w:val="D56AD2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AD"/>
    <w:rsid w:val="00412474"/>
    <w:rsid w:val="006F03DC"/>
    <w:rsid w:val="008F1790"/>
    <w:rsid w:val="00E7437D"/>
    <w:rsid w:val="00E972C1"/>
    <w:rsid w:val="00F23BAD"/>
    <w:rsid w:val="00F91B09"/>
    <w:rsid w:val="00F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3069"/>
  <w15:docId w15:val="{D80D8B6B-0A3D-46D8-BF8F-3AECB1CD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91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B09"/>
  </w:style>
  <w:style w:type="paragraph" w:styleId="Footer">
    <w:name w:val="footer"/>
    <w:basedOn w:val="Normal"/>
    <w:link w:val="FooterChar"/>
    <w:uiPriority w:val="99"/>
    <w:unhideWhenUsed/>
    <w:rsid w:val="00F91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</dc:creator>
  <cp:lastModifiedBy>khaha</cp:lastModifiedBy>
  <cp:revision>6</cp:revision>
  <dcterms:created xsi:type="dcterms:W3CDTF">2019-07-29T07:37:00Z</dcterms:created>
  <dcterms:modified xsi:type="dcterms:W3CDTF">2019-07-29T07:48:00Z</dcterms:modified>
</cp:coreProperties>
</file>